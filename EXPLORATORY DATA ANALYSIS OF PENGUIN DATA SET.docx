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EC393D" w:rsidP="007D6F67">
      <w:pPr>
        <w:jc w:val="center"/>
        <w:rPr>
          <w:b/>
          <w:sz w:val="40"/>
          <w:szCs w:val="40"/>
        </w:rPr>
      </w:pPr>
      <w:r>
        <w:rPr>
          <w:b/>
          <w:sz w:val="40"/>
          <w:szCs w:val="40"/>
        </w:rPr>
        <w:t xml:space="preserve">EXPLORATORY DATA ANALYSIS OF </w:t>
      </w:r>
      <w:r w:rsidR="007D6F67" w:rsidRPr="007D6F67">
        <w:rPr>
          <w:b/>
          <w:sz w:val="40"/>
          <w:szCs w:val="40"/>
        </w:rPr>
        <w:t>PENGUIN DATA SET</w:t>
      </w:r>
    </w:p>
    <w:p w:rsidR="00EC393D" w:rsidRDefault="00EC393D" w:rsidP="007D6F67">
      <w:pPr>
        <w:jc w:val="center"/>
        <w:rPr>
          <w:b/>
          <w:sz w:val="40"/>
          <w:szCs w:val="40"/>
        </w:rPr>
      </w:pPr>
    </w:p>
    <w:p w:rsidR="00EC393D" w:rsidRDefault="00EC393D" w:rsidP="00EC393D">
      <w:pPr>
        <w:rPr>
          <w:b/>
          <w:sz w:val="40"/>
          <w:szCs w:val="40"/>
        </w:rPr>
      </w:pPr>
    </w:p>
    <w:p w:rsidR="007D6F67" w:rsidRDefault="007D6F67" w:rsidP="007D6F67">
      <w:pPr>
        <w:jc w:val="center"/>
        <w:rPr>
          <w:b/>
          <w:sz w:val="40"/>
          <w:szCs w:val="40"/>
        </w:rPr>
      </w:pPr>
    </w:p>
    <w:p w:rsidR="007D6F67" w:rsidRDefault="00EC393D" w:rsidP="007D6F67">
      <w:pPr>
        <w:rPr>
          <w:rFonts w:ascii="Arial" w:hAnsi="Arial" w:cs="Arial"/>
          <w:color w:val="202124"/>
          <w:shd w:val="clear" w:color="auto" w:fill="FFFFFF"/>
        </w:rPr>
      </w:pPr>
      <w:r>
        <w:rPr>
          <w:rFonts w:ascii="Arial" w:hAnsi="Arial" w:cs="Arial"/>
          <w:color w:val="202124"/>
          <w:shd w:val="clear" w:color="auto" w:fill="FFFFFF"/>
        </w:rPr>
        <w:t>Penguins are </w:t>
      </w:r>
      <w:r>
        <w:rPr>
          <w:rFonts w:ascii="Arial" w:hAnsi="Arial" w:cs="Arial"/>
          <w:b/>
          <w:bCs/>
          <w:color w:val="202124"/>
          <w:shd w:val="clear" w:color="auto" w:fill="FFFFFF"/>
        </w:rPr>
        <w:t>birds</w:t>
      </w:r>
      <w:r>
        <w:rPr>
          <w:rFonts w:ascii="Arial" w:hAnsi="Arial" w:cs="Arial"/>
          <w:color w:val="202124"/>
          <w:shd w:val="clear" w:color="auto" w:fill="FFFFFF"/>
        </w:rPr>
        <w:t>, although they are flightless birds. Lots of people think penguins are mammals rather than birds because they can't fly, and we see them swimming underwater or waddling on land instead.</w:t>
      </w:r>
    </w:p>
    <w:p w:rsidR="00EC393D" w:rsidRDefault="00EC393D" w:rsidP="007D6F67">
      <w:pPr>
        <w:rPr>
          <w:b/>
          <w:sz w:val="40"/>
          <w:szCs w:val="40"/>
        </w:rPr>
      </w:pPr>
    </w:p>
    <w:p w:rsidR="009F7B4B" w:rsidRDefault="009F7B4B" w:rsidP="007D6F67">
      <w:pPr>
        <w:rPr>
          <w:b/>
          <w:sz w:val="40"/>
          <w:szCs w:val="40"/>
        </w:rPr>
      </w:pPr>
      <w:r>
        <w:rPr>
          <w:b/>
          <w:sz w:val="40"/>
          <w:szCs w:val="40"/>
        </w:rPr>
        <w:t>DATA SET</w:t>
      </w:r>
    </w:p>
    <w:p w:rsidR="009F7B4B" w:rsidRDefault="009F7B4B" w:rsidP="007D6F67">
      <w:pPr>
        <w:rPr>
          <w:b/>
          <w:szCs w:val="40"/>
        </w:rPr>
      </w:pPr>
      <w:r>
        <w:rPr>
          <w:b/>
          <w:szCs w:val="40"/>
        </w:rPr>
        <w:t>THE DATA TAKEN IS ABOUT</w:t>
      </w:r>
      <w:r w:rsidR="009A095C">
        <w:rPr>
          <w:b/>
          <w:szCs w:val="40"/>
        </w:rPr>
        <w:t xml:space="preserve"> THE PENGUINE WHICH STAY NEAR ANTAR</w:t>
      </w:r>
      <w:r>
        <w:rPr>
          <w:b/>
          <w:szCs w:val="40"/>
        </w:rPr>
        <w:t xml:space="preserve">TIC CIRCLE OR NEAR COLD REGION </w:t>
      </w:r>
    </w:p>
    <w:p w:rsidR="009F7B4B" w:rsidRDefault="009F7B4B" w:rsidP="007D6F67">
      <w:pPr>
        <w:rPr>
          <w:b/>
          <w:szCs w:val="40"/>
        </w:rPr>
      </w:pPr>
      <w:r>
        <w:rPr>
          <w:b/>
          <w:szCs w:val="40"/>
        </w:rPr>
        <w:t>THE GIVEN DATA SET TELL US ABOUT DIFFERENT TYPES OF SPECIES OF PENGUIN WHICH LIVES IN DIFFERENT PART OF ISLANDS AND WE HAVE DONE EDA ON THIS SO THAT WE CAN DIFFERENTIATE BETWEEN THESE SPECIES TO HAVE A GOOD INSIGHT OF PARAMETERS AND OTHER INFORMATION REGARDING PENGUINE</w:t>
      </w:r>
    </w:p>
    <w:p w:rsidR="009F7B4B" w:rsidRDefault="009F7B4B" w:rsidP="007D6F67">
      <w:pPr>
        <w:rPr>
          <w:b/>
          <w:szCs w:val="40"/>
        </w:rPr>
      </w:pPr>
    </w:p>
    <w:p w:rsidR="009F7B4B" w:rsidRDefault="009F7B4B" w:rsidP="007D6F67">
      <w:pPr>
        <w:rPr>
          <w:b/>
          <w:szCs w:val="40"/>
        </w:rPr>
      </w:pPr>
      <w:r>
        <w:rPr>
          <w:b/>
          <w:szCs w:val="40"/>
        </w:rPr>
        <w:t xml:space="preserve">THIS KIND OF </w:t>
      </w:r>
      <w:proofErr w:type="gramStart"/>
      <w:r>
        <w:rPr>
          <w:b/>
          <w:szCs w:val="40"/>
        </w:rPr>
        <w:t>ANALYSIS  IS</w:t>
      </w:r>
      <w:proofErr w:type="gramEnd"/>
      <w:r>
        <w:rPr>
          <w:b/>
          <w:szCs w:val="40"/>
        </w:rPr>
        <w:t xml:space="preserve"> DONE USING THE DATA BY GETTING THE FACTORS AS FOLLOWS</w:t>
      </w:r>
    </w:p>
    <w:p w:rsidR="009F7B4B" w:rsidRDefault="009F7B4B" w:rsidP="009F7B4B">
      <w:pPr>
        <w:pStyle w:val="ListParagraph"/>
        <w:numPr>
          <w:ilvl w:val="0"/>
          <w:numId w:val="24"/>
        </w:numPr>
        <w:rPr>
          <w:b/>
          <w:szCs w:val="40"/>
        </w:rPr>
      </w:pPr>
      <w:r>
        <w:rPr>
          <w:b/>
          <w:szCs w:val="40"/>
        </w:rPr>
        <w:t>CULMEN LENGTH</w:t>
      </w:r>
    </w:p>
    <w:p w:rsidR="009F7B4B" w:rsidRDefault="009F7B4B" w:rsidP="009F7B4B">
      <w:pPr>
        <w:pStyle w:val="ListParagraph"/>
        <w:numPr>
          <w:ilvl w:val="0"/>
          <w:numId w:val="24"/>
        </w:numPr>
        <w:rPr>
          <w:b/>
          <w:szCs w:val="40"/>
        </w:rPr>
      </w:pPr>
      <w:r>
        <w:rPr>
          <w:b/>
          <w:szCs w:val="40"/>
        </w:rPr>
        <w:t xml:space="preserve">CULMEN DEPTH </w:t>
      </w:r>
    </w:p>
    <w:p w:rsidR="009F7B4B" w:rsidRDefault="009F7B4B" w:rsidP="009F7B4B">
      <w:pPr>
        <w:pStyle w:val="ListParagraph"/>
        <w:numPr>
          <w:ilvl w:val="0"/>
          <w:numId w:val="24"/>
        </w:numPr>
        <w:rPr>
          <w:b/>
          <w:szCs w:val="40"/>
        </w:rPr>
      </w:pPr>
      <w:r>
        <w:rPr>
          <w:b/>
          <w:szCs w:val="40"/>
        </w:rPr>
        <w:t>FLIPPER LENGTH</w:t>
      </w:r>
    </w:p>
    <w:p w:rsidR="009F7B4B" w:rsidRDefault="009F7B4B" w:rsidP="009F7B4B">
      <w:pPr>
        <w:pStyle w:val="ListParagraph"/>
        <w:numPr>
          <w:ilvl w:val="0"/>
          <w:numId w:val="24"/>
        </w:numPr>
        <w:rPr>
          <w:b/>
          <w:szCs w:val="40"/>
        </w:rPr>
      </w:pPr>
      <w:r>
        <w:rPr>
          <w:b/>
          <w:szCs w:val="40"/>
        </w:rPr>
        <w:t>BODY MASS</w:t>
      </w:r>
    </w:p>
    <w:p w:rsidR="006C5E9D" w:rsidRDefault="006C5E9D" w:rsidP="006C5E9D">
      <w:pPr>
        <w:pStyle w:val="ListParagraph"/>
        <w:rPr>
          <w:b/>
          <w:szCs w:val="40"/>
        </w:rPr>
      </w:pPr>
    </w:p>
    <w:p w:rsidR="009F7B4B" w:rsidRDefault="009A095C" w:rsidP="009F7B4B">
      <w:pPr>
        <w:rPr>
          <w:b/>
          <w:sz w:val="44"/>
          <w:szCs w:val="44"/>
        </w:rPr>
      </w:pPr>
      <w:r>
        <w:rPr>
          <w:b/>
          <w:sz w:val="44"/>
          <w:szCs w:val="44"/>
        </w:rPr>
        <w:t>TOOLS USED</w:t>
      </w:r>
    </w:p>
    <w:p w:rsidR="009A095C" w:rsidRDefault="009A095C" w:rsidP="009F7B4B">
      <w:pPr>
        <w:rPr>
          <w:b/>
        </w:rPr>
      </w:pPr>
      <w:r>
        <w:rPr>
          <w:b/>
        </w:rPr>
        <w:t>PYTHON | JUYPYTER NOTEBOOK | NUMPY | PANDAS | SEABORN | MATPLOTLIB | PLOTLY |</w:t>
      </w:r>
    </w:p>
    <w:p w:rsidR="009A095C" w:rsidRDefault="009A095C" w:rsidP="009F7B4B">
      <w:pPr>
        <w:rPr>
          <w:b/>
        </w:rPr>
      </w:pPr>
    </w:p>
    <w:p w:rsidR="009A095C" w:rsidRDefault="009A095C" w:rsidP="009F7B4B">
      <w:pPr>
        <w:rPr>
          <w:b/>
          <w:sz w:val="44"/>
          <w:szCs w:val="44"/>
        </w:rPr>
      </w:pPr>
      <w:r>
        <w:rPr>
          <w:b/>
          <w:sz w:val="44"/>
          <w:szCs w:val="44"/>
        </w:rPr>
        <w:t xml:space="preserve">DATA DESCRIPTION </w:t>
      </w:r>
    </w:p>
    <w:p w:rsidR="009A095C" w:rsidRDefault="009A095C" w:rsidP="009A095C">
      <w:pPr>
        <w:spacing w:after="180"/>
        <w:rPr>
          <w:b/>
          <w:sz w:val="44"/>
          <w:szCs w:val="44"/>
        </w:rPr>
      </w:pPr>
    </w:p>
    <w:p w:rsidR="009A095C" w:rsidRPr="009A095C" w:rsidRDefault="009A095C" w:rsidP="009A095C">
      <w:pPr>
        <w:spacing w:after="180"/>
        <w:rPr>
          <w:rFonts w:ascii="Arial" w:eastAsia="Times New Roman" w:hAnsi="Arial" w:cs="Arial"/>
          <w:sz w:val="21"/>
          <w:szCs w:val="21"/>
        </w:rPr>
      </w:pPr>
      <w:r w:rsidRPr="009A095C">
        <w:rPr>
          <w:rFonts w:ascii="Arial" w:eastAsia="Times New Roman" w:hAnsi="Arial" w:cs="Arial"/>
          <w:sz w:val="21"/>
          <w:szCs w:val="21"/>
        </w:rPr>
        <w:t>The dataset consists of 7 columns.</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r w:rsidRPr="009A095C">
        <w:rPr>
          <w:rFonts w:ascii="Arial" w:eastAsia="Times New Roman" w:hAnsi="Arial" w:cs="Arial"/>
          <w:b/>
          <w:bCs/>
          <w:sz w:val="21"/>
          <w:szCs w:val="21"/>
        </w:rPr>
        <w:t>species</w:t>
      </w:r>
      <w:r w:rsidRPr="009A095C">
        <w:rPr>
          <w:rFonts w:ascii="Arial" w:eastAsia="Times New Roman" w:hAnsi="Arial" w:cs="Arial"/>
          <w:sz w:val="21"/>
          <w:szCs w:val="21"/>
        </w:rPr>
        <w:t>:</w:t>
      </w:r>
      <w:r>
        <w:rPr>
          <w:rFonts w:ascii="Arial" w:eastAsia="Times New Roman" w:hAnsi="Arial" w:cs="Arial"/>
          <w:sz w:val="21"/>
          <w:szCs w:val="21"/>
        </w:rPr>
        <w:t xml:space="preserve"> penguin species (Chinstrap, </w:t>
      </w:r>
      <w:proofErr w:type="spellStart"/>
      <w:r>
        <w:rPr>
          <w:rFonts w:ascii="Arial" w:eastAsia="Times New Roman" w:hAnsi="Arial" w:cs="Arial"/>
          <w:sz w:val="21"/>
          <w:szCs w:val="21"/>
        </w:rPr>
        <w:t>Ade</w:t>
      </w:r>
      <w:r w:rsidRPr="009A095C">
        <w:rPr>
          <w:rFonts w:ascii="Arial" w:eastAsia="Times New Roman" w:hAnsi="Arial" w:cs="Arial"/>
          <w:sz w:val="21"/>
          <w:szCs w:val="21"/>
        </w:rPr>
        <w:t>lie</w:t>
      </w:r>
      <w:proofErr w:type="spellEnd"/>
      <w:r w:rsidRPr="009A095C">
        <w:rPr>
          <w:rFonts w:ascii="Arial" w:eastAsia="Times New Roman" w:hAnsi="Arial" w:cs="Arial"/>
          <w:sz w:val="21"/>
          <w:szCs w:val="21"/>
        </w:rPr>
        <w:t>, or Gentoo)</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proofErr w:type="spellStart"/>
      <w:r w:rsidRPr="009A095C">
        <w:rPr>
          <w:rFonts w:ascii="Arial" w:eastAsia="Times New Roman" w:hAnsi="Arial" w:cs="Arial"/>
          <w:b/>
          <w:bCs/>
          <w:sz w:val="21"/>
          <w:szCs w:val="21"/>
        </w:rPr>
        <w:t>culmen_length_mm</w:t>
      </w:r>
      <w:proofErr w:type="spellEnd"/>
      <w:r>
        <w:rPr>
          <w:rFonts w:ascii="Arial" w:eastAsia="Times New Roman" w:hAnsi="Arial" w:cs="Arial"/>
          <w:sz w:val="21"/>
          <w:szCs w:val="21"/>
        </w:rPr>
        <w:t xml:space="preserve">: </w:t>
      </w:r>
      <w:r>
        <w:rPr>
          <w:rFonts w:ascii="Arial" w:hAnsi="Arial" w:cs="Arial"/>
          <w:sz w:val="21"/>
          <w:szCs w:val="21"/>
          <w:shd w:val="clear" w:color="auto" w:fill="FFFFFF"/>
        </w:rPr>
        <w:t xml:space="preserve">The </w:t>
      </w:r>
      <w:proofErr w:type="spellStart"/>
      <w:r>
        <w:rPr>
          <w:rFonts w:ascii="Arial" w:hAnsi="Arial" w:cs="Arial"/>
          <w:sz w:val="21"/>
          <w:szCs w:val="21"/>
          <w:shd w:val="clear" w:color="auto" w:fill="FFFFFF"/>
        </w:rPr>
        <w:t>culmen</w:t>
      </w:r>
      <w:proofErr w:type="spellEnd"/>
      <w:r>
        <w:rPr>
          <w:rFonts w:ascii="Arial" w:hAnsi="Arial" w:cs="Arial"/>
          <w:sz w:val="21"/>
          <w:szCs w:val="21"/>
          <w:shd w:val="clear" w:color="auto" w:fill="FFFFFF"/>
        </w:rPr>
        <w:t xml:space="preserve"> is "the upper ridge of a bird's beak"</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proofErr w:type="spellStart"/>
      <w:r w:rsidRPr="009A095C">
        <w:rPr>
          <w:rFonts w:ascii="Arial" w:eastAsia="Times New Roman" w:hAnsi="Arial" w:cs="Arial"/>
          <w:b/>
          <w:bCs/>
          <w:sz w:val="21"/>
          <w:szCs w:val="21"/>
        </w:rPr>
        <w:t>culmen_depth_mm</w:t>
      </w:r>
      <w:proofErr w:type="spellEnd"/>
      <w:r>
        <w:rPr>
          <w:rFonts w:ascii="Arial" w:eastAsia="Times New Roman" w:hAnsi="Arial" w:cs="Arial"/>
          <w:sz w:val="21"/>
          <w:szCs w:val="21"/>
        </w:rPr>
        <w:t>: Same As Above</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proofErr w:type="spellStart"/>
      <w:r w:rsidRPr="009A095C">
        <w:rPr>
          <w:rFonts w:ascii="Arial" w:eastAsia="Times New Roman" w:hAnsi="Arial" w:cs="Arial"/>
          <w:b/>
          <w:bCs/>
          <w:sz w:val="21"/>
          <w:szCs w:val="21"/>
        </w:rPr>
        <w:t>flipper_length_mm</w:t>
      </w:r>
      <w:proofErr w:type="spellEnd"/>
      <w:r w:rsidRPr="009A095C">
        <w:rPr>
          <w:rFonts w:ascii="Arial" w:eastAsia="Times New Roman" w:hAnsi="Arial" w:cs="Arial"/>
          <w:sz w:val="21"/>
          <w:szCs w:val="21"/>
        </w:rPr>
        <w:t xml:space="preserve">: </w:t>
      </w:r>
      <w:r>
        <w:rPr>
          <w:rFonts w:ascii="Arial" w:hAnsi="Arial" w:cs="Arial"/>
          <w:sz w:val="21"/>
          <w:szCs w:val="21"/>
          <w:shd w:val="clear" w:color="auto" w:fill="FFFFFF"/>
        </w:rPr>
        <w:t>Penguins wings are called flippers. They are flat, thin, and broad with a long, tapered shape and a blunt, rounded tip</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proofErr w:type="spellStart"/>
      <w:r w:rsidRPr="009A095C">
        <w:rPr>
          <w:rFonts w:ascii="Arial" w:eastAsia="Times New Roman" w:hAnsi="Arial" w:cs="Arial"/>
          <w:b/>
          <w:bCs/>
          <w:sz w:val="21"/>
          <w:szCs w:val="21"/>
        </w:rPr>
        <w:t>body_mass_g</w:t>
      </w:r>
      <w:proofErr w:type="spellEnd"/>
      <w:r w:rsidRPr="009A095C">
        <w:rPr>
          <w:rFonts w:ascii="Arial" w:eastAsia="Times New Roman" w:hAnsi="Arial" w:cs="Arial"/>
          <w:sz w:val="21"/>
          <w:szCs w:val="21"/>
        </w:rPr>
        <w:t>: body mass (g)</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r w:rsidRPr="009A095C">
        <w:rPr>
          <w:rFonts w:ascii="Arial" w:eastAsia="Times New Roman" w:hAnsi="Arial" w:cs="Arial"/>
          <w:b/>
          <w:bCs/>
          <w:sz w:val="21"/>
          <w:szCs w:val="21"/>
        </w:rPr>
        <w:t>island</w:t>
      </w:r>
      <w:r w:rsidRPr="009A095C">
        <w:rPr>
          <w:rFonts w:ascii="Arial" w:eastAsia="Times New Roman" w:hAnsi="Arial" w:cs="Arial"/>
          <w:sz w:val="21"/>
          <w:szCs w:val="21"/>
        </w:rPr>
        <w:t>: island name (Dream, Torgersen, or Biscoe) in the Palmer Archipelago (Antarctica)</w:t>
      </w:r>
    </w:p>
    <w:p w:rsidR="009A095C" w:rsidRPr="009A095C" w:rsidRDefault="009A095C" w:rsidP="009A095C">
      <w:pPr>
        <w:numPr>
          <w:ilvl w:val="0"/>
          <w:numId w:val="27"/>
        </w:numPr>
        <w:spacing w:before="100" w:beforeAutospacing="1" w:after="60"/>
        <w:rPr>
          <w:rFonts w:ascii="Arial" w:eastAsia="Times New Roman" w:hAnsi="Arial" w:cs="Arial"/>
          <w:sz w:val="21"/>
          <w:szCs w:val="21"/>
        </w:rPr>
      </w:pPr>
      <w:r w:rsidRPr="009A095C">
        <w:rPr>
          <w:rFonts w:ascii="Arial" w:eastAsia="Times New Roman" w:hAnsi="Arial" w:cs="Arial"/>
          <w:b/>
          <w:bCs/>
          <w:sz w:val="21"/>
          <w:szCs w:val="21"/>
        </w:rPr>
        <w:t>sex</w:t>
      </w:r>
      <w:r w:rsidRPr="009A095C">
        <w:rPr>
          <w:rFonts w:ascii="Arial" w:eastAsia="Times New Roman" w:hAnsi="Arial" w:cs="Arial"/>
          <w:sz w:val="21"/>
          <w:szCs w:val="21"/>
        </w:rPr>
        <w:t>: penguin sex</w:t>
      </w:r>
    </w:p>
    <w:p w:rsidR="009A095C" w:rsidRDefault="009A095C" w:rsidP="009A095C">
      <w:pPr>
        <w:rPr>
          <w:b/>
          <w:szCs w:val="40"/>
        </w:rPr>
      </w:pPr>
    </w:p>
    <w:p w:rsidR="00532668" w:rsidRDefault="00532668" w:rsidP="009A095C">
      <w:pPr>
        <w:rPr>
          <w:b/>
          <w:sz w:val="44"/>
          <w:szCs w:val="44"/>
        </w:rPr>
      </w:pPr>
      <w:r>
        <w:rPr>
          <w:b/>
          <w:sz w:val="44"/>
          <w:szCs w:val="44"/>
        </w:rPr>
        <w:lastRenderedPageBreak/>
        <w:t xml:space="preserve">DATA CLEANING </w:t>
      </w:r>
    </w:p>
    <w:p w:rsidR="00532668" w:rsidRDefault="00532668" w:rsidP="009A095C">
      <w:pPr>
        <w:rPr>
          <w:b/>
          <w:sz w:val="44"/>
          <w:szCs w:val="44"/>
        </w:rPr>
      </w:pPr>
    </w:p>
    <w:p w:rsidR="00532668" w:rsidRDefault="00984FF9" w:rsidP="009A095C">
      <w:pPr>
        <w:rPr>
          <w:b/>
        </w:rPr>
      </w:pPr>
      <w:r>
        <w:rPr>
          <w:b/>
        </w:rPr>
        <w:t xml:space="preserve">THE CLEANING I MADE IN THIS ARE AS FOLLOWS </w:t>
      </w:r>
    </w:p>
    <w:p w:rsidR="00984FF9" w:rsidRDefault="00984FF9" w:rsidP="009A095C">
      <w:pPr>
        <w:rPr>
          <w:b/>
        </w:rPr>
      </w:pPr>
    </w:p>
    <w:p w:rsidR="002F62E8" w:rsidRDefault="002F62E8" w:rsidP="002F62E8">
      <w:pPr>
        <w:pStyle w:val="ListParagraph"/>
        <w:numPr>
          <w:ilvl w:val="0"/>
          <w:numId w:val="27"/>
        </w:numPr>
        <w:rPr>
          <w:b/>
        </w:rPr>
      </w:pPr>
      <w:r>
        <w:rPr>
          <w:b/>
        </w:rPr>
        <w:t xml:space="preserve">REMOVED THE DUPLICATES FROM THE DATA SET </w:t>
      </w:r>
    </w:p>
    <w:p w:rsidR="002F62E8" w:rsidRDefault="002F62E8" w:rsidP="002F62E8">
      <w:pPr>
        <w:pStyle w:val="ListParagraph"/>
        <w:numPr>
          <w:ilvl w:val="0"/>
          <w:numId w:val="27"/>
        </w:numPr>
        <w:rPr>
          <w:b/>
        </w:rPr>
      </w:pPr>
      <w:r>
        <w:rPr>
          <w:b/>
        </w:rPr>
        <w:t>REMOVED UNWANTED COLUMN ACCORDINGLY TO HAVE SPECIFIC DATA</w:t>
      </w:r>
    </w:p>
    <w:p w:rsidR="002F62E8" w:rsidRDefault="002F62E8" w:rsidP="002F62E8">
      <w:pPr>
        <w:pStyle w:val="ListParagraph"/>
        <w:numPr>
          <w:ilvl w:val="0"/>
          <w:numId w:val="27"/>
        </w:numPr>
        <w:rPr>
          <w:b/>
        </w:rPr>
      </w:pPr>
      <w:r>
        <w:rPr>
          <w:b/>
        </w:rPr>
        <w:t>CONVERTED SPECIES AND ISLAND COLUMN FOR NUMERICAL REPRESENTATION</w:t>
      </w:r>
    </w:p>
    <w:p w:rsidR="002F62E8" w:rsidRDefault="002F62E8" w:rsidP="002F62E8">
      <w:pPr>
        <w:ind w:left="360"/>
        <w:rPr>
          <w:b/>
        </w:rPr>
      </w:pPr>
    </w:p>
    <w:p w:rsidR="002F62E8" w:rsidRDefault="002F62E8" w:rsidP="002F62E8">
      <w:pPr>
        <w:ind w:left="360"/>
        <w:rPr>
          <w:b/>
        </w:rPr>
      </w:pPr>
    </w:p>
    <w:p w:rsidR="002F62E8" w:rsidRDefault="002F62E8" w:rsidP="002F62E8">
      <w:pPr>
        <w:rPr>
          <w:b/>
          <w:sz w:val="44"/>
          <w:szCs w:val="44"/>
        </w:rPr>
      </w:pPr>
      <w:r>
        <w:rPr>
          <w:b/>
          <w:sz w:val="44"/>
          <w:szCs w:val="44"/>
        </w:rPr>
        <w:t>EDA ON DATA</w:t>
      </w:r>
    </w:p>
    <w:p w:rsidR="002F62E8" w:rsidRDefault="002F62E8" w:rsidP="002F62E8">
      <w:pPr>
        <w:rPr>
          <w:b/>
        </w:rPr>
      </w:pPr>
    </w:p>
    <w:p w:rsidR="002F62E8" w:rsidRDefault="002F62E8" w:rsidP="002F62E8">
      <w:pPr>
        <w:rPr>
          <w:b/>
        </w:rPr>
      </w:pPr>
      <w:r>
        <w:rPr>
          <w:b/>
        </w:rPr>
        <w:t xml:space="preserve">I HAVE SEEN THE </w:t>
      </w:r>
      <w:r w:rsidR="00310255">
        <w:rPr>
          <w:b/>
        </w:rPr>
        <w:t xml:space="preserve">DIFFERENT TYPE OF TRENDS OF DATA AND FOLLOWING ARE THE ANALYISIS I HAVED MADE </w:t>
      </w:r>
    </w:p>
    <w:p w:rsidR="00310255" w:rsidRDefault="00310255" w:rsidP="00310255">
      <w:pPr>
        <w:pStyle w:val="ListParagraph"/>
        <w:numPr>
          <w:ilvl w:val="0"/>
          <w:numId w:val="27"/>
        </w:numPr>
        <w:rPr>
          <w:b/>
        </w:rPr>
      </w:pPr>
      <w:r>
        <w:rPr>
          <w:b/>
        </w:rPr>
        <w:t xml:space="preserve">BAR CHART TO GET  THE NO OF SPECIES </w:t>
      </w:r>
    </w:p>
    <w:p w:rsidR="00310255" w:rsidRDefault="00310255" w:rsidP="00310255">
      <w:pPr>
        <w:pStyle w:val="ListParagraph"/>
        <w:numPr>
          <w:ilvl w:val="0"/>
          <w:numId w:val="27"/>
        </w:numPr>
        <w:rPr>
          <w:b/>
        </w:rPr>
      </w:pPr>
      <w:r>
        <w:rPr>
          <w:b/>
        </w:rPr>
        <w:t xml:space="preserve">DISTRIBUTION OF SPECIES REGARDING TO THEIR SPECIFICATION </w:t>
      </w:r>
    </w:p>
    <w:p w:rsidR="00310255" w:rsidRDefault="00310255" w:rsidP="00310255">
      <w:pPr>
        <w:pStyle w:val="ListParagraph"/>
        <w:numPr>
          <w:ilvl w:val="0"/>
          <w:numId w:val="27"/>
        </w:numPr>
        <w:rPr>
          <w:b/>
        </w:rPr>
      </w:pPr>
      <w:r>
        <w:rPr>
          <w:b/>
        </w:rPr>
        <w:t>COMPARISION BETWEEN THE PARAMETER OF PENGUIN</w:t>
      </w:r>
    </w:p>
    <w:p w:rsidR="00310255" w:rsidRDefault="00310255" w:rsidP="00310255">
      <w:pPr>
        <w:pStyle w:val="ListParagraph"/>
        <w:numPr>
          <w:ilvl w:val="0"/>
          <w:numId w:val="27"/>
        </w:numPr>
        <w:rPr>
          <w:b/>
        </w:rPr>
      </w:pPr>
      <w:r>
        <w:rPr>
          <w:b/>
        </w:rPr>
        <w:t>FLIPPER LENGTH DISTRIBUTION</w:t>
      </w:r>
    </w:p>
    <w:p w:rsidR="00310255" w:rsidRDefault="00310255" w:rsidP="00310255">
      <w:pPr>
        <w:pStyle w:val="ListParagraph"/>
        <w:numPr>
          <w:ilvl w:val="0"/>
          <w:numId w:val="27"/>
        </w:numPr>
        <w:rPr>
          <w:b/>
        </w:rPr>
      </w:pPr>
      <w:r>
        <w:rPr>
          <w:b/>
        </w:rPr>
        <w:t>KERNAL DISTRBUTION ESTIMATATION OF SPECIES</w:t>
      </w:r>
    </w:p>
    <w:p w:rsidR="00310255" w:rsidRPr="00310255" w:rsidRDefault="00310255" w:rsidP="00310255">
      <w:pPr>
        <w:pStyle w:val="ListParagraph"/>
        <w:numPr>
          <w:ilvl w:val="0"/>
          <w:numId w:val="27"/>
        </w:numPr>
        <w:rPr>
          <w:b/>
        </w:rPr>
      </w:pPr>
      <w:r>
        <w:rPr>
          <w:b/>
        </w:rPr>
        <w:t>PIE CHART FOR NO. OF SPECIES</w:t>
      </w:r>
      <w:bookmarkStart w:id="0" w:name="_GoBack"/>
      <w:bookmarkEnd w:id="0"/>
    </w:p>
    <w:sectPr w:rsidR="00310255" w:rsidRPr="0031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C40B3B"/>
    <w:multiLevelType w:val="multilevel"/>
    <w:tmpl w:val="163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C55915"/>
    <w:multiLevelType w:val="hybridMultilevel"/>
    <w:tmpl w:val="03702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014E2D"/>
    <w:multiLevelType w:val="hybridMultilevel"/>
    <w:tmpl w:val="03702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262B49"/>
    <w:multiLevelType w:val="hybridMultilevel"/>
    <w:tmpl w:val="683EB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1"/>
  </w:num>
  <w:num w:numId="23">
    <w:abstractNumId w:val="26"/>
  </w:num>
  <w:num w:numId="24">
    <w:abstractNumId w:val="16"/>
  </w:num>
  <w:num w:numId="25">
    <w:abstractNumId w:val="17"/>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67"/>
    <w:rsid w:val="002F62E8"/>
    <w:rsid w:val="00310255"/>
    <w:rsid w:val="00532668"/>
    <w:rsid w:val="00645252"/>
    <w:rsid w:val="006C5E9D"/>
    <w:rsid w:val="006D3D74"/>
    <w:rsid w:val="007D6F67"/>
    <w:rsid w:val="0083569A"/>
    <w:rsid w:val="00984FF9"/>
    <w:rsid w:val="009A095C"/>
    <w:rsid w:val="009F7B4B"/>
    <w:rsid w:val="00A9204E"/>
    <w:rsid w:val="00EC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87E31-ED34-4318-A6D6-7AE15D18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F7B4B"/>
    <w:pPr>
      <w:ind w:left="720"/>
      <w:contextualSpacing/>
    </w:pPr>
  </w:style>
  <w:style w:type="paragraph" w:styleId="NormalWeb">
    <w:name w:val="Normal (Web)"/>
    <w:basedOn w:val="Normal"/>
    <w:uiPriority w:val="99"/>
    <w:semiHidden/>
    <w:unhideWhenUsed/>
    <w:rsid w:val="009A095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8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90</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3</cp:revision>
  <dcterms:created xsi:type="dcterms:W3CDTF">2022-01-14T16:51:00Z</dcterms:created>
  <dcterms:modified xsi:type="dcterms:W3CDTF">2022-01-14T18:43:00Z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